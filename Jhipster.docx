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AED" w:rsidRPr="004E1AED" w:rsidRDefault="002915E6" w:rsidP="004E1AED">
      <w:pPr>
        <w:pStyle w:val="Title"/>
      </w:pPr>
      <w:r>
        <w:t>Jhipster - document</w:t>
      </w:r>
    </w:p>
    <w:p w:rsidR="00194DF6" w:rsidRDefault="00E45275">
      <w:pPr>
        <w:pStyle w:val="Heading1"/>
      </w:pPr>
      <w:r>
        <w:t>Prequisite</w:t>
      </w:r>
    </w:p>
    <w:p w:rsidR="004E1AED" w:rsidRDefault="00E45275" w:rsidP="00E45275">
      <w:r>
        <w:t>Following application should be installed by steps bellow:</w:t>
      </w:r>
    </w:p>
    <w:p w:rsidR="00E45275" w:rsidRDefault="00E45275" w:rsidP="00E45275">
      <w:pPr>
        <w:pStyle w:val="ListParagraph"/>
        <w:numPr>
          <w:ilvl w:val="0"/>
          <w:numId w:val="19"/>
        </w:numPr>
      </w:pPr>
      <w:r>
        <w:t>Java SDK 1.8, including setup JAVA_HOME</w:t>
      </w:r>
    </w:p>
    <w:p w:rsidR="00E45275" w:rsidRDefault="00E45275" w:rsidP="00E45275">
      <w:pPr>
        <w:pStyle w:val="ListParagraph"/>
        <w:numPr>
          <w:ilvl w:val="0"/>
          <w:numId w:val="19"/>
        </w:numPr>
      </w:pPr>
      <w:r>
        <w:t>Git over setup exe file</w:t>
      </w:r>
    </w:p>
    <w:p w:rsidR="00D713A0" w:rsidRDefault="00D713A0" w:rsidP="00DB09AA">
      <w:pPr>
        <w:pStyle w:val="ListParagraph"/>
        <w:numPr>
          <w:ilvl w:val="0"/>
          <w:numId w:val="19"/>
        </w:numPr>
      </w:pPr>
      <w:proofErr w:type="spellStart"/>
      <w:r>
        <w:t>Mysql</w:t>
      </w:r>
      <w:proofErr w:type="spellEnd"/>
      <w:r>
        <w:t xml:space="preserve"> over exe to setup database.</w:t>
      </w:r>
      <w:r w:rsidR="00DB09AA">
        <w:t xml:space="preserve"> Including </w:t>
      </w:r>
      <w:proofErr w:type="spellStart"/>
      <w:r w:rsidR="00DB09AA">
        <w:t>worldbeck</w:t>
      </w:r>
      <w:proofErr w:type="spellEnd"/>
      <w:r w:rsidR="00DB09AA">
        <w:t xml:space="preserve"> tools</w:t>
      </w:r>
    </w:p>
    <w:p w:rsidR="00880C95" w:rsidRDefault="00880C95" w:rsidP="00880C95">
      <w:pPr>
        <w:pStyle w:val="ListParagraph"/>
        <w:numPr>
          <w:ilvl w:val="0"/>
          <w:numId w:val="19"/>
        </w:numPr>
      </w:pPr>
      <w:r>
        <w:t>Note JS</w:t>
      </w:r>
    </w:p>
    <w:p w:rsidR="00880C95" w:rsidRDefault="000325C0" w:rsidP="00880C95">
      <w:pPr>
        <w:pStyle w:val="ListParagraph"/>
        <w:numPr>
          <w:ilvl w:val="0"/>
          <w:numId w:val="19"/>
        </w:numPr>
      </w:pPr>
      <w:r>
        <w:t xml:space="preserve">Install Yarn from </w:t>
      </w:r>
      <w:proofErr w:type="spellStart"/>
      <w:r>
        <w:t>noteJS</w:t>
      </w:r>
      <w:proofErr w:type="spellEnd"/>
      <w:r w:rsidR="00AC48E0">
        <w:t xml:space="preserve"> – </w:t>
      </w:r>
      <w:proofErr w:type="spellStart"/>
      <w:r w:rsidR="00AC48E0" w:rsidRPr="00514B20">
        <w:rPr>
          <w:b/>
        </w:rPr>
        <w:t>npm</w:t>
      </w:r>
      <w:proofErr w:type="spellEnd"/>
      <w:r w:rsidR="00AC48E0" w:rsidRPr="00514B20">
        <w:rPr>
          <w:b/>
        </w:rPr>
        <w:t xml:space="preserve"> install -g yarn</w:t>
      </w:r>
    </w:p>
    <w:p w:rsidR="000325C0" w:rsidRDefault="000325C0" w:rsidP="00880C95">
      <w:pPr>
        <w:pStyle w:val="ListParagraph"/>
        <w:numPr>
          <w:ilvl w:val="0"/>
          <w:numId w:val="19"/>
        </w:numPr>
      </w:pPr>
      <w:r>
        <w:t xml:space="preserve">Install bower from </w:t>
      </w:r>
      <w:proofErr w:type="spellStart"/>
      <w:r>
        <w:t>noteJS</w:t>
      </w:r>
      <w:proofErr w:type="spellEnd"/>
      <w:r w:rsidR="00AC48E0">
        <w:t xml:space="preserve"> – </w:t>
      </w:r>
      <w:proofErr w:type="spellStart"/>
      <w:r w:rsidR="00AC48E0" w:rsidRPr="00514B20">
        <w:rPr>
          <w:b/>
        </w:rPr>
        <w:t>npm</w:t>
      </w:r>
      <w:proofErr w:type="spellEnd"/>
      <w:r w:rsidR="00AC48E0" w:rsidRPr="00514B20">
        <w:rPr>
          <w:b/>
        </w:rPr>
        <w:t xml:space="preserve"> install -g bower</w:t>
      </w:r>
    </w:p>
    <w:p w:rsidR="000325C0" w:rsidRPr="00514B20" w:rsidRDefault="000325C0" w:rsidP="00880C95">
      <w:pPr>
        <w:pStyle w:val="ListParagraph"/>
        <w:numPr>
          <w:ilvl w:val="0"/>
          <w:numId w:val="19"/>
        </w:numPr>
        <w:rPr>
          <w:b/>
        </w:rPr>
      </w:pPr>
      <w:r>
        <w:t xml:space="preserve">Install gulp-cli from </w:t>
      </w:r>
      <w:proofErr w:type="spellStart"/>
      <w:r>
        <w:t>notejs</w:t>
      </w:r>
      <w:proofErr w:type="spellEnd"/>
      <w:r w:rsidR="00AC48E0">
        <w:t xml:space="preserve"> – </w:t>
      </w:r>
      <w:proofErr w:type="spellStart"/>
      <w:r w:rsidR="00AC48E0" w:rsidRPr="00514B20">
        <w:rPr>
          <w:b/>
        </w:rPr>
        <w:t>npm</w:t>
      </w:r>
      <w:proofErr w:type="spellEnd"/>
      <w:r w:rsidR="00AC48E0" w:rsidRPr="00514B20">
        <w:rPr>
          <w:b/>
        </w:rPr>
        <w:t xml:space="preserve"> install -g gulp-cli</w:t>
      </w:r>
    </w:p>
    <w:p w:rsidR="00AC48E0" w:rsidRDefault="00AC48E0" w:rsidP="00880C95">
      <w:pPr>
        <w:pStyle w:val="ListParagraph"/>
        <w:numPr>
          <w:ilvl w:val="0"/>
          <w:numId w:val="19"/>
        </w:numPr>
      </w:pPr>
      <w:r>
        <w:t xml:space="preserve">Install </w:t>
      </w:r>
      <w:proofErr w:type="spellStart"/>
      <w:r>
        <w:t>yo</w:t>
      </w:r>
      <w:proofErr w:type="spellEnd"/>
      <w:r>
        <w:t xml:space="preserve"> from note </w:t>
      </w:r>
      <w:proofErr w:type="spellStart"/>
      <w:r>
        <w:t>js</w:t>
      </w:r>
      <w:proofErr w:type="spellEnd"/>
      <w:r>
        <w:t xml:space="preserve"> – </w:t>
      </w:r>
      <w:proofErr w:type="spellStart"/>
      <w:r w:rsidRPr="00514B20">
        <w:rPr>
          <w:b/>
        </w:rPr>
        <w:t>npm</w:t>
      </w:r>
      <w:proofErr w:type="spellEnd"/>
      <w:r w:rsidRPr="00514B20">
        <w:rPr>
          <w:b/>
        </w:rPr>
        <w:t xml:space="preserve"> install -g </w:t>
      </w:r>
      <w:proofErr w:type="spellStart"/>
      <w:r w:rsidRPr="00514B20">
        <w:rPr>
          <w:b/>
        </w:rPr>
        <w:t>yo</w:t>
      </w:r>
      <w:proofErr w:type="spellEnd"/>
    </w:p>
    <w:p w:rsidR="00AC48E0" w:rsidRPr="000D0C3D" w:rsidRDefault="00AC48E0" w:rsidP="00880C95">
      <w:pPr>
        <w:pStyle w:val="ListParagraph"/>
        <w:numPr>
          <w:ilvl w:val="0"/>
          <w:numId w:val="19"/>
        </w:numPr>
      </w:pPr>
      <w:r>
        <w:t>Install generator-</w:t>
      </w:r>
      <w:proofErr w:type="spellStart"/>
      <w:r>
        <w:t>jhipster</w:t>
      </w:r>
      <w:proofErr w:type="spellEnd"/>
      <w:r>
        <w:t xml:space="preserve"> from note </w:t>
      </w:r>
      <w:proofErr w:type="spellStart"/>
      <w:r>
        <w:t>js</w:t>
      </w:r>
      <w:proofErr w:type="spellEnd"/>
      <w:r>
        <w:t xml:space="preserve"> – </w:t>
      </w:r>
      <w:proofErr w:type="spellStart"/>
      <w:r w:rsidRPr="00514B20">
        <w:rPr>
          <w:b/>
        </w:rPr>
        <w:t>npm</w:t>
      </w:r>
      <w:proofErr w:type="spellEnd"/>
      <w:r w:rsidRPr="00514B20">
        <w:rPr>
          <w:b/>
        </w:rPr>
        <w:t xml:space="preserve"> install -g generator-</w:t>
      </w:r>
      <w:proofErr w:type="spellStart"/>
      <w:r w:rsidRPr="00514B20">
        <w:rPr>
          <w:b/>
        </w:rPr>
        <w:t>jhipster</w:t>
      </w:r>
      <w:proofErr w:type="spellEnd"/>
    </w:p>
    <w:p w:rsidR="000D0C3D" w:rsidRDefault="000D0C3D" w:rsidP="00880C95">
      <w:pPr>
        <w:pStyle w:val="ListParagraph"/>
        <w:numPr>
          <w:ilvl w:val="0"/>
          <w:numId w:val="19"/>
        </w:numPr>
      </w:pPr>
      <w:r>
        <w:t xml:space="preserve">Install </w:t>
      </w:r>
      <w:proofErr w:type="spellStart"/>
      <w:r>
        <w:t>liquibase</w:t>
      </w:r>
      <w:proofErr w:type="spellEnd"/>
      <w:r>
        <w:t xml:space="preserve"> by zip packet download, then put this location into path system variable</w:t>
      </w:r>
    </w:p>
    <w:p w:rsidR="00AC48E0" w:rsidRDefault="00A54D5A" w:rsidP="00A54D5A">
      <w:pPr>
        <w:pStyle w:val="ListParagraph"/>
        <w:numPr>
          <w:ilvl w:val="0"/>
          <w:numId w:val="19"/>
        </w:numPr>
      </w:pPr>
      <w:r>
        <w:t>After done, let check all by following command: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proofErr w:type="spellStart"/>
      <w:r w:rsidRPr="00514B20">
        <w:rPr>
          <w:b/>
        </w:rPr>
        <w:t>Npm</w:t>
      </w:r>
      <w:proofErr w:type="spellEnd"/>
      <w:r w:rsidRPr="00514B20">
        <w:rPr>
          <w:b/>
        </w:rPr>
        <w:t xml:space="preserve"> –version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>Bower –version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r w:rsidRPr="00514B20">
        <w:rPr>
          <w:b/>
        </w:rPr>
        <w:t>Gulp –version</w:t>
      </w:r>
    </w:p>
    <w:p w:rsidR="00A54D5A" w:rsidRPr="00514B20" w:rsidRDefault="00A54D5A" w:rsidP="00A54D5A">
      <w:pPr>
        <w:pStyle w:val="ListParagraph"/>
        <w:numPr>
          <w:ilvl w:val="1"/>
          <w:numId w:val="19"/>
        </w:numPr>
        <w:rPr>
          <w:b/>
        </w:rPr>
      </w:pPr>
      <w:proofErr w:type="spellStart"/>
      <w:r w:rsidRPr="00514B20">
        <w:rPr>
          <w:b/>
        </w:rPr>
        <w:t>Yo</w:t>
      </w:r>
      <w:proofErr w:type="spellEnd"/>
      <w:r w:rsidRPr="00514B20">
        <w:rPr>
          <w:b/>
        </w:rPr>
        <w:t xml:space="preserve"> –version </w:t>
      </w:r>
    </w:p>
    <w:p w:rsidR="00A54D5A" w:rsidRDefault="00A54D5A" w:rsidP="00A54D5A">
      <w:pPr>
        <w:pStyle w:val="ListParagraph"/>
        <w:numPr>
          <w:ilvl w:val="1"/>
          <w:numId w:val="19"/>
        </w:numPr>
        <w:rPr>
          <w:b/>
        </w:rPr>
      </w:pPr>
      <w:proofErr w:type="spellStart"/>
      <w:r w:rsidRPr="00514B20">
        <w:rPr>
          <w:b/>
        </w:rPr>
        <w:t>Jhipster</w:t>
      </w:r>
      <w:proofErr w:type="spellEnd"/>
      <w:r w:rsidRPr="00514B20">
        <w:rPr>
          <w:b/>
        </w:rPr>
        <w:t xml:space="preserve"> –version</w:t>
      </w:r>
    </w:p>
    <w:p w:rsidR="002D003B" w:rsidRPr="00514B20" w:rsidRDefault="002D003B" w:rsidP="00A54D5A">
      <w:pPr>
        <w:pStyle w:val="ListParagraph"/>
        <w:numPr>
          <w:ilvl w:val="1"/>
          <w:numId w:val="19"/>
        </w:numPr>
        <w:rPr>
          <w:b/>
        </w:rPr>
      </w:pPr>
      <w:proofErr w:type="spellStart"/>
      <w:r>
        <w:rPr>
          <w:b/>
        </w:rPr>
        <w:t>Liquibase</w:t>
      </w:r>
      <w:proofErr w:type="spellEnd"/>
      <w:r>
        <w:rPr>
          <w:b/>
        </w:rPr>
        <w:t xml:space="preserve"> –version </w:t>
      </w:r>
    </w:p>
    <w:p w:rsidR="009C4390" w:rsidRDefault="009C4390" w:rsidP="009C4390">
      <w:pPr>
        <w:pStyle w:val="ListParagraph"/>
        <w:numPr>
          <w:ilvl w:val="0"/>
          <w:numId w:val="19"/>
        </w:numPr>
      </w:pPr>
      <w:r>
        <w:t xml:space="preserve">Download eclipse oxygen: adding </w:t>
      </w:r>
      <w:proofErr w:type="spellStart"/>
      <w:r>
        <w:t>jhipster</w:t>
      </w:r>
      <w:proofErr w:type="spellEnd"/>
      <w:r>
        <w:t xml:space="preserve"> from ma</w:t>
      </w:r>
      <w:r w:rsidR="00AD4679">
        <w:t>r</w:t>
      </w:r>
      <w:r>
        <w:t xml:space="preserve">ket and add STS from </w:t>
      </w:r>
      <w:hyperlink r:id="rId11" w:history="1">
        <w:r w:rsidRPr="00C35072">
          <w:rPr>
            <w:rStyle w:val="Hyperlink"/>
          </w:rPr>
          <w:t>https://spring.io/tools/sts/all</w:t>
        </w:r>
      </w:hyperlink>
    </w:p>
    <w:p w:rsidR="009C4390" w:rsidRDefault="009C4390" w:rsidP="006E5CE7">
      <w:pPr>
        <w:pStyle w:val="Heading1"/>
      </w:pPr>
      <w:r>
        <w:t>How to create an JHipster application</w:t>
      </w:r>
    </w:p>
    <w:p w:rsidR="00B018FF" w:rsidRDefault="00B018FF" w:rsidP="004752AE">
      <w:pPr>
        <w:pStyle w:val="Heading2"/>
      </w:pPr>
      <w:r>
        <w:t>Using simple command line</w:t>
      </w:r>
    </w:p>
    <w:p w:rsidR="00522328" w:rsidRDefault="00522328" w:rsidP="009C4390">
      <w:r>
        <w:t>Open command line then create</w:t>
      </w:r>
      <w:r w:rsidR="00B23259">
        <w:t>s</w:t>
      </w:r>
      <w:r>
        <w:t xml:space="preserve"> application folder by </w:t>
      </w:r>
      <w:proofErr w:type="spellStart"/>
      <w:r w:rsidRPr="00703BF6">
        <w:rPr>
          <w:b/>
        </w:rPr>
        <w:t>mkdir</w:t>
      </w:r>
      <w:proofErr w:type="spellEnd"/>
      <w:r w:rsidRPr="00703BF6">
        <w:rPr>
          <w:b/>
        </w:rPr>
        <w:t xml:space="preserve"> [</w:t>
      </w:r>
      <w:proofErr w:type="spellStart"/>
      <w:r w:rsidRPr="00703BF6">
        <w:rPr>
          <w:b/>
        </w:rPr>
        <w:t>folder_name</w:t>
      </w:r>
      <w:proofErr w:type="spellEnd"/>
      <w:r w:rsidRPr="00703BF6">
        <w:rPr>
          <w:b/>
        </w:rPr>
        <w:t>]</w:t>
      </w:r>
    </w:p>
    <w:p w:rsidR="00522328" w:rsidRDefault="00522328" w:rsidP="009C4390">
      <w:r>
        <w:t xml:space="preserve">Go inside this folder by cd </w:t>
      </w:r>
      <w:r w:rsidRPr="00703BF6">
        <w:rPr>
          <w:b/>
        </w:rPr>
        <w:t>[</w:t>
      </w:r>
      <w:proofErr w:type="spellStart"/>
      <w:r w:rsidRPr="00703BF6">
        <w:rPr>
          <w:b/>
        </w:rPr>
        <w:t>folder_name</w:t>
      </w:r>
      <w:proofErr w:type="spellEnd"/>
      <w:r w:rsidRPr="00703BF6">
        <w:rPr>
          <w:b/>
        </w:rPr>
        <w:t>]</w:t>
      </w:r>
    </w:p>
    <w:p w:rsidR="00522328" w:rsidRDefault="004436F0" w:rsidP="009C4390">
      <w:r>
        <w:t xml:space="preserve">User this command to create new </w:t>
      </w:r>
      <w:proofErr w:type="spellStart"/>
      <w:r>
        <w:t>JHipster</w:t>
      </w:r>
      <w:proofErr w:type="spellEnd"/>
      <w:r>
        <w:t xml:space="preserve"> application by </w:t>
      </w:r>
      <w:proofErr w:type="spellStart"/>
      <w:r w:rsidRPr="004436F0">
        <w:rPr>
          <w:b/>
        </w:rPr>
        <w:t>yo</w:t>
      </w:r>
      <w:proofErr w:type="spellEnd"/>
      <w:r w:rsidRPr="004436F0">
        <w:rPr>
          <w:b/>
        </w:rPr>
        <w:t xml:space="preserve"> </w:t>
      </w:r>
      <w:proofErr w:type="spellStart"/>
      <w:r w:rsidRPr="004436F0">
        <w:rPr>
          <w:b/>
        </w:rPr>
        <w:t>jhipster</w:t>
      </w:r>
      <w:proofErr w:type="spellEnd"/>
    </w:p>
    <w:p w:rsidR="00A54D5A" w:rsidRDefault="004436F0" w:rsidP="00A54D5A">
      <w:r>
        <w:t xml:space="preserve">Note that without </w:t>
      </w:r>
      <w:proofErr w:type="spellStart"/>
      <w:r>
        <w:t>yo</w:t>
      </w:r>
      <w:proofErr w:type="spellEnd"/>
      <w:r>
        <w:t xml:space="preserve">, application may get </w:t>
      </w:r>
      <w:hyperlink r:id="rId12" w:history="1">
        <w:r w:rsidRPr="004436F0">
          <w:rPr>
            <w:rStyle w:val="Hyperlink"/>
          </w:rPr>
          <w:t>blank page issue</w:t>
        </w:r>
      </w:hyperlink>
      <w:r>
        <w:t xml:space="preserve"> although create and build successful.</w:t>
      </w:r>
    </w:p>
    <w:p w:rsidR="004436F0" w:rsidRDefault="00703BF6" w:rsidP="00A54D5A">
      <w:r>
        <w:t xml:space="preserve">After create process is done, open </w:t>
      </w:r>
      <w:r w:rsidRPr="00703BF6">
        <w:rPr>
          <w:b/>
        </w:rPr>
        <w:t>[</w:t>
      </w:r>
      <w:proofErr w:type="spellStart"/>
      <w:r w:rsidRPr="00703BF6">
        <w:rPr>
          <w:b/>
        </w:rPr>
        <w:t>folder_</w:t>
      </w:r>
      <w:proofErr w:type="gramStart"/>
      <w:r w:rsidRPr="00703BF6">
        <w:rPr>
          <w:b/>
        </w:rPr>
        <w:t>name</w:t>
      </w:r>
      <w:proofErr w:type="spellEnd"/>
      <w:r w:rsidRPr="00703BF6">
        <w:rPr>
          <w:b/>
        </w:rPr>
        <w:t>]/</w:t>
      </w:r>
      <w:proofErr w:type="spellStart"/>
      <w:r w:rsidRPr="00703BF6">
        <w:rPr>
          <w:b/>
        </w:rPr>
        <w:t>src</w:t>
      </w:r>
      <w:proofErr w:type="spellEnd"/>
      <w:r w:rsidRPr="00703BF6">
        <w:rPr>
          <w:b/>
        </w:rPr>
        <w:t>/main/resources/config/application-</w:t>
      </w:r>
      <w:proofErr w:type="spellStart"/>
      <w:r w:rsidRPr="00703BF6">
        <w:rPr>
          <w:b/>
        </w:rPr>
        <w:t>dev.yml</w:t>
      </w:r>
      <w:proofErr w:type="spellEnd"/>
      <w:proofErr w:type="gramEnd"/>
      <w:r w:rsidRPr="00703BF6">
        <w:rPr>
          <w:b/>
        </w:rPr>
        <w:t xml:space="preserve"> </w:t>
      </w:r>
      <w:r>
        <w:t xml:space="preserve">find the </w:t>
      </w:r>
      <w:proofErr w:type="spellStart"/>
      <w:r>
        <w:t>db</w:t>
      </w:r>
      <w:proofErr w:type="spellEnd"/>
      <w:r>
        <w:t xml:space="preserve"> configuration line to add </w:t>
      </w:r>
      <w:proofErr w:type="spellStart"/>
      <w:r>
        <w:t>mysql</w:t>
      </w:r>
      <w:proofErr w:type="spellEnd"/>
      <w:r>
        <w:t xml:space="preserve"> credentials.</w:t>
      </w:r>
    </w:p>
    <w:p w:rsidR="00703BF6" w:rsidRDefault="00703BF6" w:rsidP="00A54D5A">
      <w:r>
        <w:t xml:space="preserve">Create MySQL Schema as the </w:t>
      </w:r>
      <w:proofErr w:type="spellStart"/>
      <w:r>
        <w:t>dbname</w:t>
      </w:r>
      <w:proofErr w:type="spellEnd"/>
      <w:r>
        <w:t xml:space="preserve"> in connection line: </w:t>
      </w:r>
      <w:r w:rsidR="00805809" w:rsidRPr="00805809">
        <w:t xml:space="preserve">url: </w:t>
      </w:r>
      <w:proofErr w:type="gramStart"/>
      <w:r w:rsidR="00805809" w:rsidRPr="00805809">
        <w:t>jdbc:mysql://localhost:3306/</w:t>
      </w:r>
      <w:r w:rsidR="00805809" w:rsidRPr="00805809">
        <w:rPr>
          <w:b/>
        </w:rPr>
        <w:t>JHipsterHi</w:t>
      </w:r>
      <w:r w:rsidR="00805809" w:rsidRPr="00805809">
        <w:t>?useUnicode=true&amp;characterEncoding=utf8&amp;useSSL=false</w:t>
      </w:r>
      <w:proofErr w:type="gramEnd"/>
    </w:p>
    <w:p w:rsidR="00805809" w:rsidRDefault="00805809" w:rsidP="00A54D5A">
      <w:r>
        <w:t xml:space="preserve">After that, go back to command line windows then type </w:t>
      </w:r>
      <w:proofErr w:type="spellStart"/>
      <w:r>
        <w:t>nvmw</w:t>
      </w:r>
      <w:proofErr w:type="spellEnd"/>
      <w:r>
        <w:t xml:space="preserve"> to compiler and deploy this app.</w:t>
      </w:r>
    </w:p>
    <w:p w:rsidR="00805809" w:rsidRDefault="00805809" w:rsidP="00A54D5A">
      <w:r>
        <w:lastRenderedPageBreak/>
        <w:t xml:space="preserve">After success then use </w:t>
      </w:r>
      <w:hyperlink r:id="rId13" w:history="1">
        <w:r w:rsidRPr="00C35072">
          <w:rPr>
            <w:rStyle w:val="Hyperlink"/>
          </w:rPr>
          <w:t>http://localhost:8080</w:t>
        </w:r>
      </w:hyperlink>
      <w:r>
        <w:t xml:space="preserve"> to access to application.</w:t>
      </w:r>
    </w:p>
    <w:p w:rsidR="00656068" w:rsidRDefault="00656068" w:rsidP="00A54D5A"/>
    <w:p w:rsidR="00805809" w:rsidRPr="005A1AA5" w:rsidRDefault="00656068" w:rsidP="00656068">
      <w:pPr>
        <w:pStyle w:val="Title"/>
        <w:rPr>
          <w:lang w:val="fr-FR"/>
        </w:rPr>
      </w:pPr>
      <w:r w:rsidRPr="005A1AA5">
        <w:rPr>
          <w:lang w:val="fr-FR"/>
        </w:rPr>
        <w:t>Liquibase – document</w:t>
      </w:r>
    </w:p>
    <w:p w:rsidR="00656068" w:rsidRPr="005A1AA5" w:rsidRDefault="005A1AA5" w:rsidP="00A54D5A">
      <w:pPr>
        <w:rPr>
          <w:lang w:val="fr-FR"/>
        </w:rPr>
      </w:pPr>
      <w:r w:rsidRPr="005A1AA5">
        <w:rPr>
          <w:lang w:val="fr-FR"/>
        </w:rPr>
        <w:t>Ho</w:t>
      </w:r>
      <w:r>
        <w:rPr>
          <w:lang w:val="fr-FR"/>
        </w:rPr>
        <w:t xml:space="preserve">w do </w:t>
      </w:r>
      <w:proofErr w:type="spellStart"/>
      <w:r>
        <w:rPr>
          <w:lang w:val="fr-FR"/>
        </w:rPr>
        <w:t>liquibase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work</w:t>
      </w:r>
      <w:proofErr w:type="spellEnd"/>
      <w:r>
        <w:rPr>
          <w:lang w:val="fr-FR"/>
        </w:rPr>
        <w:t> ?</w:t>
      </w:r>
    </w:p>
    <w:p w:rsidR="00A82DD8" w:rsidRPr="005A1AA5" w:rsidRDefault="00A82DD8" w:rsidP="008B267F">
      <w:pPr>
        <w:pStyle w:val="Title"/>
        <w:rPr>
          <w:lang w:val="fr-FR"/>
        </w:rPr>
      </w:pPr>
      <w:r w:rsidRPr="005A1AA5">
        <w:rPr>
          <w:lang w:val="fr-FR"/>
        </w:rPr>
        <w:t>Maven/Gradle – Document</w:t>
      </w:r>
    </w:p>
    <w:p w:rsidR="00A82DD8" w:rsidRPr="005A1AA5" w:rsidRDefault="00A82DD8" w:rsidP="00A54D5A">
      <w:pPr>
        <w:rPr>
          <w:lang w:val="fr-FR"/>
        </w:rPr>
      </w:pPr>
    </w:p>
    <w:p w:rsidR="005A1AA5" w:rsidRDefault="008B267F" w:rsidP="00472D41">
      <w:pPr>
        <w:pStyle w:val="ListParagraph"/>
        <w:numPr>
          <w:ilvl w:val="0"/>
          <w:numId w:val="20"/>
        </w:numPr>
      </w:pPr>
      <w:r>
        <w:t>How to create task to</w:t>
      </w:r>
      <w:r w:rsidR="009C2C1A">
        <w:t xml:space="preserve"> (create </w:t>
      </w:r>
      <w:proofErr w:type="spellStart"/>
      <w:r w:rsidR="009C2C1A">
        <w:t>jhipster</w:t>
      </w:r>
      <w:proofErr w:type="spellEnd"/>
      <w:r w:rsidR="009C2C1A">
        <w:t xml:space="preserve"> entity)</w:t>
      </w:r>
      <w:r>
        <w:t xml:space="preserve"> change log?? – actually don’t understand much about this??</w:t>
      </w:r>
    </w:p>
    <w:p w:rsidR="009E1F5A" w:rsidRDefault="005A1AA5" w:rsidP="00472D41">
      <w:pPr>
        <w:pStyle w:val="Title"/>
      </w:pPr>
      <w:r>
        <w:t xml:space="preserve">Spring JPA </w:t>
      </w:r>
      <w:r w:rsidR="009E1F5A">
        <w:t>–</w:t>
      </w:r>
      <w:r>
        <w:t xml:space="preserve"> Document</w:t>
      </w:r>
    </w:p>
    <w:p w:rsidR="009E1F5A" w:rsidRDefault="009E1F5A" w:rsidP="009E1F5A">
      <w:r>
        <w:t>How to do custom query?</w:t>
      </w:r>
    </w:p>
    <w:p w:rsidR="009E1F5A" w:rsidRDefault="009E1F5A" w:rsidP="009E1F5A"/>
    <w:p w:rsidR="009E1F5A" w:rsidRPr="00E378F5" w:rsidRDefault="00E378F5" w:rsidP="00E378F5">
      <w:pPr>
        <w:pStyle w:val="Title"/>
        <w:rPr>
          <w:color w:val="FF0000"/>
        </w:rPr>
      </w:pPr>
      <w:r w:rsidRPr="00E378F5">
        <w:rPr>
          <w:color w:val="FF0000"/>
        </w:rPr>
        <w:t>Postman – Document</w:t>
      </w:r>
    </w:p>
    <w:p w:rsidR="00E378F5" w:rsidRDefault="00E378F5" w:rsidP="009E1F5A">
      <w:r>
        <w:t>How to test API directly?</w:t>
      </w:r>
    </w:p>
    <w:p w:rsidR="00E378F5" w:rsidRDefault="00E378F5" w:rsidP="009E1F5A">
      <w:r>
        <w:t xml:space="preserve">How to expose </w:t>
      </w:r>
      <w:proofErr w:type="gramStart"/>
      <w:r>
        <w:t>API ?</w:t>
      </w:r>
      <w:proofErr w:type="gramEnd"/>
    </w:p>
    <w:p w:rsidR="00E378F5" w:rsidRDefault="00E378F5" w:rsidP="009E1F5A">
      <w:r>
        <w:t>How front-end call API?</w:t>
      </w:r>
    </w:p>
    <w:p w:rsidR="00E378F5" w:rsidRDefault="00E378F5" w:rsidP="009E1F5A">
      <w:r>
        <w:t>How to work with HTTP header/</w:t>
      </w:r>
      <w:proofErr w:type="spellStart"/>
      <w:r>
        <w:t>param</w:t>
      </w:r>
      <w:proofErr w:type="spellEnd"/>
      <w:r>
        <w:t>?</w:t>
      </w:r>
    </w:p>
    <w:p w:rsidR="00E378F5" w:rsidRDefault="00E378F5" w:rsidP="009E1F5A"/>
    <w:p w:rsidR="009E1F5A" w:rsidRDefault="00E378F5" w:rsidP="00E378F5">
      <w:pPr>
        <w:pStyle w:val="Title"/>
      </w:pPr>
      <w:r>
        <w:t>GI</w:t>
      </w:r>
      <w:bookmarkStart w:id="0" w:name="_GoBack"/>
      <w:bookmarkEnd w:id="0"/>
      <w:r>
        <w:t>T</w:t>
      </w:r>
    </w:p>
    <w:p w:rsidR="00E378F5" w:rsidRDefault="00E378F5" w:rsidP="009E1F5A"/>
    <w:sectPr w:rsidR="00E378F5" w:rsidSect="004E1AED">
      <w:footerReference w:type="default" r:id="rId14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E19" w:rsidRDefault="00620E19">
      <w:pPr>
        <w:spacing w:after="0" w:line="240" w:lineRule="auto"/>
      </w:pPr>
      <w:r>
        <w:separator/>
      </w:r>
    </w:p>
  </w:endnote>
  <w:endnote w:type="continuationSeparator" w:id="0">
    <w:p w:rsidR="00620E19" w:rsidRDefault="00620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A3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78F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E19" w:rsidRDefault="00620E19">
      <w:pPr>
        <w:spacing w:after="0" w:line="240" w:lineRule="auto"/>
      </w:pPr>
      <w:r>
        <w:separator/>
      </w:r>
    </w:p>
  </w:footnote>
  <w:footnote w:type="continuationSeparator" w:id="0">
    <w:p w:rsidR="00620E19" w:rsidRDefault="00620E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D417C"/>
    <w:multiLevelType w:val="hybridMultilevel"/>
    <w:tmpl w:val="5588CBC2"/>
    <w:lvl w:ilvl="0" w:tplc="B2AAA200"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984506"/>
    <w:multiLevelType w:val="hybridMultilevel"/>
    <w:tmpl w:val="7E68F5F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1"/>
  </w:num>
  <w:num w:numId="3">
    <w:abstractNumId w:val="14"/>
  </w:num>
  <w:num w:numId="4">
    <w:abstractNumId w:val="12"/>
  </w:num>
  <w:num w:numId="5">
    <w:abstractNumId w:val="17"/>
  </w:num>
  <w:num w:numId="6">
    <w:abstractNumId w:val="18"/>
  </w:num>
  <w:num w:numId="7">
    <w:abstractNumId w:val="16"/>
  </w:num>
  <w:num w:numId="8">
    <w:abstractNumId w:val="19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3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E6"/>
    <w:rsid w:val="000325C0"/>
    <w:rsid w:val="000D0C3D"/>
    <w:rsid w:val="00194DF6"/>
    <w:rsid w:val="002915E6"/>
    <w:rsid w:val="002D003B"/>
    <w:rsid w:val="004436F0"/>
    <w:rsid w:val="00472D41"/>
    <w:rsid w:val="004752AE"/>
    <w:rsid w:val="004E1AED"/>
    <w:rsid w:val="00514B20"/>
    <w:rsid w:val="00522328"/>
    <w:rsid w:val="005A1AA5"/>
    <w:rsid w:val="005A58BD"/>
    <w:rsid w:val="005C12A5"/>
    <w:rsid w:val="00620E19"/>
    <w:rsid w:val="00656068"/>
    <w:rsid w:val="006E5CE7"/>
    <w:rsid w:val="00703BF6"/>
    <w:rsid w:val="00805809"/>
    <w:rsid w:val="00880C95"/>
    <w:rsid w:val="008B267F"/>
    <w:rsid w:val="009C2C1A"/>
    <w:rsid w:val="009C4390"/>
    <w:rsid w:val="009E1F5A"/>
    <w:rsid w:val="00A1310C"/>
    <w:rsid w:val="00A54D5A"/>
    <w:rsid w:val="00A82DD8"/>
    <w:rsid w:val="00AC48E0"/>
    <w:rsid w:val="00AD4679"/>
    <w:rsid w:val="00B018FF"/>
    <w:rsid w:val="00B23259"/>
    <w:rsid w:val="00B85A63"/>
    <w:rsid w:val="00D47A97"/>
    <w:rsid w:val="00D713A0"/>
    <w:rsid w:val="00DA7CBE"/>
    <w:rsid w:val="00DB09AA"/>
    <w:rsid w:val="00E378F5"/>
    <w:rsid w:val="00E45275"/>
    <w:rsid w:val="00ED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63D02F"/>
  <w15:docId w15:val="{84DD439B-A54A-4002-B234-4257EA41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E452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90"/>
    <w:rPr>
      <w:color w:val="005DB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439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localhost:8080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jhipster/generator-jhipster/issues/4466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pring.io/tools/sts/all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g%20Tung%20Hung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771D2EE-0B69-4551-97D0-93EB6E484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66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Dang Hung</dc:creator>
  <cp:lastModifiedBy>Dang Hung</cp:lastModifiedBy>
  <cp:revision>30</cp:revision>
  <dcterms:created xsi:type="dcterms:W3CDTF">2018-02-03T15:48:00Z</dcterms:created>
  <dcterms:modified xsi:type="dcterms:W3CDTF">2018-02-04T14:32:00Z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